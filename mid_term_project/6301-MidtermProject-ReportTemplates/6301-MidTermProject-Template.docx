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4FE1EAD8" w:rsidR="00CB60F5" w:rsidRPr="00CB60F5" w:rsidRDefault="00A57FCC" w:rsidP="00CB60F5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CS6301 (S19) Mid-term Project Report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B276A54" w14:textId="589B1290" w:rsidR="002D0824" w:rsidRDefault="002D082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</w:p>
    <w:p w14:paraId="14B806A9" w14:textId="77777777" w:rsidR="002D0824" w:rsidRDefault="002D082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  <w:t>Coauthor</w:t>
      </w:r>
      <w:r>
        <w:rPr>
          <w:b/>
          <w:bCs/>
          <w:spacing w:val="5"/>
          <w:kern w:val="1"/>
        </w:rPr>
        <w:tab/>
      </w:r>
      <w:proofErr w:type="spellStart"/>
      <w:r>
        <w:rPr>
          <w:b/>
          <w:bCs/>
          <w:spacing w:val="5"/>
          <w:kern w:val="1"/>
        </w:rPr>
        <w:t>Coauthor</w:t>
      </w:r>
      <w:proofErr w:type="spellEnd"/>
      <w:r>
        <w:rPr>
          <w:b/>
          <w:bCs/>
          <w:spacing w:val="5"/>
          <w:kern w:val="1"/>
        </w:rPr>
        <w:tab/>
      </w:r>
      <w:proofErr w:type="spellStart"/>
      <w:r>
        <w:rPr>
          <w:b/>
          <w:bCs/>
          <w:spacing w:val="5"/>
          <w:kern w:val="1"/>
        </w:rPr>
        <w:t>Coauthor</w:t>
      </w:r>
      <w:proofErr w:type="spellEnd"/>
    </w:p>
    <w:p w14:paraId="72E44AAC" w14:textId="77777777" w:rsidR="002D0824" w:rsidRDefault="002D082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  <w:t>Affiliation</w:t>
      </w:r>
      <w:r>
        <w:rPr>
          <w:spacing w:val="5"/>
          <w:kern w:val="1"/>
        </w:rPr>
        <w:tab/>
      </w:r>
      <w:proofErr w:type="spellStart"/>
      <w:r>
        <w:rPr>
          <w:spacing w:val="5"/>
          <w:kern w:val="1"/>
        </w:rPr>
        <w:t>Affiliation</w:t>
      </w:r>
      <w:proofErr w:type="spellEnd"/>
      <w:r>
        <w:rPr>
          <w:spacing w:val="5"/>
          <w:kern w:val="1"/>
        </w:rPr>
        <w:tab/>
      </w:r>
      <w:proofErr w:type="spellStart"/>
      <w:r>
        <w:rPr>
          <w:spacing w:val="5"/>
          <w:kern w:val="1"/>
        </w:rPr>
        <w:t>Affiliation</w:t>
      </w:r>
      <w:proofErr w:type="spellEnd"/>
    </w:p>
    <w:p w14:paraId="3B119B0D" w14:textId="77777777" w:rsidR="002D0824" w:rsidRDefault="002D082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  <w:t>Address</w:t>
      </w:r>
      <w:r>
        <w:rPr>
          <w:spacing w:val="5"/>
          <w:kern w:val="1"/>
        </w:rPr>
        <w:tab/>
      </w:r>
      <w:proofErr w:type="spellStart"/>
      <w:r>
        <w:rPr>
          <w:spacing w:val="5"/>
          <w:kern w:val="1"/>
        </w:rPr>
        <w:t>Address</w:t>
      </w:r>
      <w:proofErr w:type="spellEnd"/>
      <w:r>
        <w:rPr>
          <w:spacing w:val="5"/>
          <w:kern w:val="1"/>
        </w:rPr>
        <w:tab/>
      </w:r>
      <w:proofErr w:type="spellStart"/>
      <w:r>
        <w:rPr>
          <w:spacing w:val="5"/>
          <w:kern w:val="1"/>
        </w:rPr>
        <w:t>Address</w:t>
      </w:r>
      <w:proofErr w:type="spellEnd"/>
    </w:p>
    <w:p w14:paraId="2D761139" w14:textId="77777777" w:rsidR="002D0824" w:rsidRDefault="002D082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iCs/>
          <w:spacing w:val="5"/>
          <w:kern w:val="1"/>
        </w:rPr>
      </w:pPr>
      <w:r>
        <w:rPr>
          <w:spacing w:val="5"/>
          <w:kern w:val="1"/>
        </w:rPr>
        <w:tab/>
      </w:r>
      <w:r>
        <w:rPr>
          <w:i/>
          <w:iCs/>
          <w:spacing w:val="5"/>
          <w:kern w:val="1"/>
        </w:rPr>
        <w:t>email</w:t>
      </w:r>
      <w:r>
        <w:rPr>
          <w:i/>
          <w:iCs/>
          <w:spacing w:val="5"/>
          <w:kern w:val="1"/>
        </w:rPr>
        <w:tab/>
      </w:r>
      <w:proofErr w:type="spellStart"/>
      <w:r>
        <w:rPr>
          <w:i/>
          <w:iCs/>
          <w:spacing w:val="5"/>
          <w:kern w:val="1"/>
        </w:rPr>
        <w:t>email</w:t>
      </w:r>
      <w:proofErr w:type="spellEnd"/>
      <w:r>
        <w:rPr>
          <w:i/>
          <w:iCs/>
          <w:spacing w:val="5"/>
          <w:kern w:val="1"/>
        </w:rPr>
        <w:tab/>
      </w:r>
      <w:proofErr w:type="spellStart"/>
      <w:r>
        <w:rPr>
          <w:i/>
          <w:iCs/>
          <w:spacing w:val="5"/>
          <w:kern w:val="1"/>
        </w:rPr>
        <w:t>email</w:t>
      </w:r>
      <w:proofErr w:type="spellEnd"/>
    </w:p>
    <w:p w14:paraId="0EAD9E37" w14:textId="77777777" w:rsidR="00A57FCC" w:rsidRDefault="00A57FCC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74B1283A" w14:textId="435B04E9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</w:r>
      <w:r w:rsidR="00A57FCC" w:rsidRPr="00A57FCC">
        <w:rPr>
          <w:b/>
          <w:bCs/>
          <w:spacing w:val="24"/>
          <w:kern w:val="1"/>
          <w:sz w:val="24"/>
          <w:szCs w:val="24"/>
        </w:rPr>
        <w:t>Pre-processing</w:t>
      </w:r>
    </w:p>
    <w:p w14:paraId="0F9299C3" w14:textId="50E09E95" w:rsidR="002D0824" w:rsidRPr="00A57FCC" w:rsidRDefault="00A57FC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A57FCC">
        <w:rPr>
          <w:spacing w:val="5"/>
          <w:kern w:val="1"/>
        </w:rPr>
        <w:t>Describe all your pre-processing steps and the reasons for these choices.</w:t>
      </w:r>
    </w:p>
    <w:p w14:paraId="06217A47" w14:textId="77777777" w:rsidR="002D0824" w:rsidRDefault="002D082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675C440" w14:textId="5F99875B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="00A57FCC">
        <w:rPr>
          <w:b/>
          <w:bCs/>
          <w:spacing w:val="24"/>
          <w:kern w:val="1"/>
          <w:sz w:val="24"/>
          <w:szCs w:val="24"/>
        </w:rPr>
        <w:t>Machine Learning Methods</w:t>
      </w:r>
    </w:p>
    <w:p w14:paraId="74D28797" w14:textId="6548666E" w:rsidR="002D0824" w:rsidRDefault="00A57FC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A57FCC">
        <w:rPr>
          <w:spacing w:val="5"/>
          <w:kern w:val="1"/>
        </w:rPr>
        <w:t>Describe which machine-learning approaches you've chosen and why.</w:t>
      </w:r>
    </w:p>
    <w:p w14:paraId="258E85F8" w14:textId="77777777" w:rsidR="00A57FCC" w:rsidRDefault="00A57FC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BA88FBC" w14:textId="6BDF66BB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</w:r>
      <w:r w:rsidR="00A57FCC">
        <w:rPr>
          <w:b/>
          <w:bCs/>
          <w:spacing w:val="24"/>
          <w:kern w:val="1"/>
          <w:sz w:val="24"/>
          <w:szCs w:val="24"/>
        </w:rPr>
        <w:t>Results</w:t>
      </w:r>
    </w:p>
    <w:p w14:paraId="1C9EFE15" w14:textId="617C47F5" w:rsidR="002D0824" w:rsidRDefault="00A57FC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Show bar</w:t>
      </w:r>
      <w:r w:rsidR="004E158C">
        <w:rPr>
          <w:spacing w:val="5"/>
          <w:kern w:val="1"/>
        </w:rPr>
        <w:t xml:space="preserve"> </w:t>
      </w:r>
      <w:r>
        <w:rPr>
          <w:spacing w:val="5"/>
          <w:kern w:val="1"/>
        </w:rPr>
        <w:t>plots (and any other) plots comparing machine</w:t>
      </w:r>
      <w:r w:rsidR="004E158C">
        <w:rPr>
          <w:spacing w:val="5"/>
          <w:kern w:val="1"/>
        </w:rPr>
        <w:t>-</w:t>
      </w:r>
      <w:r>
        <w:rPr>
          <w:spacing w:val="5"/>
          <w:kern w:val="1"/>
        </w:rPr>
        <w:t xml:space="preserve">learning methods </w:t>
      </w:r>
      <w:r w:rsidR="004E158C">
        <w:rPr>
          <w:spacing w:val="5"/>
          <w:kern w:val="1"/>
        </w:rPr>
        <w:t>on various evaluation metrics (such as accuracy, precision or recall), as well as any additional steps/decisions made during model selection.</w:t>
      </w:r>
    </w:p>
    <w:p w14:paraId="77E1711F" w14:textId="2E1DDFD9" w:rsidR="004E158C" w:rsidRDefault="004E158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Make sure all figures have clearly annotated labels, legends and axes.</w:t>
      </w:r>
    </w:p>
    <w:p w14:paraId="1A863CDB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5A58A4C" w14:textId="09C139DA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</w:r>
      <w:r w:rsidR="004E158C">
        <w:rPr>
          <w:b/>
          <w:bCs/>
          <w:spacing w:val="24"/>
          <w:kern w:val="1"/>
          <w:sz w:val="24"/>
          <w:szCs w:val="24"/>
        </w:rPr>
        <w:t>Future Work</w:t>
      </w:r>
    </w:p>
    <w:p w14:paraId="2AB75183" w14:textId="74728C36" w:rsidR="002D0824" w:rsidRDefault="004E158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Include a brief discussion on how your model might be imp</w:t>
      </w:r>
      <w:bookmarkStart w:id="0" w:name="_GoBack"/>
      <w:bookmarkEnd w:id="0"/>
      <w:r>
        <w:rPr>
          <w:spacing w:val="5"/>
          <w:kern w:val="1"/>
        </w:rPr>
        <w:t>roved. This can include additional pre-processing steps, other machine learning algorithms (and why) etc.</w:t>
      </w:r>
    </w:p>
    <w:p w14:paraId="03B9F7CE" w14:textId="5605C9DB" w:rsidR="002D0824" w:rsidRDefault="004E158C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Contributions</w:t>
      </w:r>
    </w:p>
    <w:p w14:paraId="10645D20" w14:textId="47584ED8" w:rsidR="002D0824" w:rsidRDefault="004E158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Clearly identify e</w:t>
      </w:r>
      <w:r w:rsidRPr="004E158C">
        <w:rPr>
          <w:spacing w:val="5"/>
          <w:kern w:val="1"/>
        </w:rPr>
        <w:t xml:space="preserve">ach team member's contribution to the project, </w:t>
      </w:r>
      <w:r w:rsidRPr="004E158C">
        <w:rPr>
          <w:b/>
          <w:spacing w:val="5"/>
          <w:kern w:val="1"/>
        </w:rPr>
        <w:t>otherwise the team will receive no grade</w:t>
      </w:r>
      <w:r>
        <w:rPr>
          <w:spacing w:val="5"/>
          <w:kern w:val="1"/>
        </w:rPr>
        <w:t xml:space="preserve">. </w:t>
      </w:r>
    </w:p>
    <w:p w14:paraId="21D57D60" w14:textId="29BCE4F3" w:rsidR="004E158C" w:rsidRDefault="004E158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Do not exceed 3 pages.</w:t>
      </w:r>
    </w:p>
    <w:sectPr w:rsidR="004E158C" w:rsidSect="004E158C">
      <w:pgSz w:w="12240" w:h="15840"/>
      <w:pgMar w:top="1440" w:right="2160" w:bottom="1440" w:left="216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11E"/>
    <w:rsid w:val="000446EB"/>
    <w:rsid w:val="0012011E"/>
    <w:rsid w:val="002D0824"/>
    <w:rsid w:val="004E158C"/>
    <w:rsid w:val="008304B0"/>
    <w:rsid w:val="009A6637"/>
    <w:rsid w:val="00A57FCC"/>
    <w:rsid w:val="00A667B5"/>
    <w:rsid w:val="00BC1C8D"/>
    <w:rsid w:val="00C71ADE"/>
    <w:rsid w:val="00CB60F5"/>
    <w:rsid w:val="00CD4CC7"/>
    <w:rsid w:val="00DB0664"/>
    <w:rsid w:val="00F4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5DB168AE-02A2-4F59-982B-42B1D9C2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Gautam Kunapuli</cp:lastModifiedBy>
  <cp:revision>6</cp:revision>
  <dcterms:created xsi:type="dcterms:W3CDTF">2012-03-12T18:28:00Z</dcterms:created>
  <dcterms:modified xsi:type="dcterms:W3CDTF">2019-03-04T14:08:00Z</dcterms:modified>
</cp:coreProperties>
</file>